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2883" w:rsidRDefault="008B2883">
      <w:pPr>
        <w:rPr>
          <w:b/>
          <w:sz w:val="24"/>
        </w:rPr>
      </w:pPr>
      <w:r w:rsidRPr="008B2883">
        <w:rPr>
          <w:b/>
          <w:sz w:val="24"/>
        </w:rPr>
        <w:t>Team Hufflepuff:</w:t>
      </w:r>
    </w:p>
    <w:p w:rsidR="008B2883" w:rsidRDefault="008B2883"/>
    <w:p w:rsidR="008B2883" w:rsidRDefault="008B2883">
      <w:r>
        <w:t xml:space="preserve">Team mates: </w:t>
      </w:r>
    </w:p>
    <w:p w:rsidR="008B2883" w:rsidRDefault="008B2883" w:rsidP="008B2883">
      <w:pPr>
        <w:ind w:firstLine="720"/>
      </w:pPr>
      <w:r>
        <w:t>Divya Agarwal and Sai Krishna Karanam.</w:t>
      </w:r>
    </w:p>
    <w:p w:rsidR="008B2883" w:rsidRDefault="008B2883">
      <w:r>
        <w:t xml:space="preserve">Date: </w:t>
      </w:r>
    </w:p>
    <w:p w:rsidR="008B2883" w:rsidRDefault="008B2883">
      <w:r>
        <w:tab/>
      </w:r>
      <w:r w:rsidR="00531600">
        <w:t>Oct 10</w:t>
      </w:r>
      <w:bookmarkStart w:id="0" w:name="_GoBack"/>
      <w:bookmarkEnd w:id="0"/>
      <w:r w:rsidRPr="008B2883">
        <w:rPr>
          <w:vertAlign w:val="superscript"/>
        </w:rPr>
        <w:t>th</w:t>
      </w:r>
      <w:r>
        <w:t>, 2018</w:t>
      </w:r>
    </w:p>
    <w:p w:rsidR="008B2883" w:rsidRDefault="008B2883"/>
    <w:p w:rsidR="008B2883" w:rsidRDefault="008B2883" w:rsidP="008B2883">
      <w:r>
        <w:t>2 things that went well this sprint:</w:t>
      </w:r>
    </w:p>
    <w:p w:rsidR="008B2883" w:rsidRDefault="00BF0B94" w:rsidP="008B2883">
      <w:pPr>
        <w:pStyle w:val="ListParagraph"/>
        <w:numPr>
          <w:ilvl w:val="0"/>
          <w:numId w:val="24"/>
        </w:numPr>
      </w:pPr>
      <w:r>
        <w:t>Completed setting up f</w:t>
      </w:r>
      <w:r w:rsidR="008B2883">
        <w:t>lask</w:t>
      </w:r>
      <w:r>
        <w:t>-restplus</w:t>
      </w:r>
      <w:r w:rsidR="008B2883">
        <w:t>, went through basic tutorials and set up a demo</w:t>
      </w:r>
      <w:r>
        <w:t xml:space="preserve"> flask-restplus</w:t>
      </w:r>
      <w:r w:rsidR="008B2883">
        <w:t xml:space="preserve"> application.</w:t>
      </w:r>
    </w:p>
    <w:p w:rsidR="008B2883" w:rsidRDefault="00BF0B94" w:rsidP="008B2883">
      <w:pPr>
        <w:pStyle w:val="ListParagraph"/>
        <w:numPr>
          <w:ilvl w:val="0"/>
          <w:numId w:val="24"/>
        </w:numPr>
      </w:pPr>
      <w:r>
        <w:t>Setup and test Swagger API documentation</w:t>
      </w:r>
      <w:r w:rsidR="008B2883">
        <w:t>.</w:t>
      </w:r>
    </w:p>
    <w:p w:rsidR="008B2883" w:rsidRDefault="008B2883" w:rsidP="008B2883"/>
    <w:p w:rsidR="008B2883" w:rsidRDefault="008B2883" w:rsidP="008B2883">
      <w:r>
        <w:t>2 things that did not go well this sprint: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 xml:space="preserve">We had </w:t>
      </w:r>
      <w:r w:rsidR="00BF0B94">
        <w:t>to change the design of already existing APIs to support Flask-restplus. We almost wrote the APIs again from scratch.</w:t>
      </w:r>
    </w:p>
    <w:p w:rsidR="008B2883" w:rsidRDefault="00BF0B94" w:rsidP="008B2883">
      <w:pPr>
        <w:pStyle w:val="ListParagraph"/>
        <w:numPr>
          <w:ilvl w:val="0"/>
          <w:numId w:val="25"/>
        </w:numPr>
      </w:pPr>
      <w:r>
        <w:t>We had to re-model our database models to be able to support some requirements</w:t>
      </w:r>
      <w:r w:rsidR="008B2883">
        <w:t>.</w:t>
      </w:r>
    </w:p>
    <w:p w:rsidR="008B2883" w:rsidRDefault="008B2883" w:rsidP="008B2883"/>
    <w:p w:rsidR="008B2883" w:rsidRDefault="008B2883" w:rsidP="008B2883">
      <w:r>
        <w:t>1 or more things we will improve this sprint:</w:t>
      </w:r>
    </w:p>
    <w:p w:rsidR="008B2883" w:rsidRDefault="008B2883" w:rsidP="008B2883">
      <w:pPr>
        <w:pStyle w:val="ListParagraph"/>
        <w:numPr>
          <w:ilvl w:val="0"/>
          <w:numId w:val="26"/>
        </w:numPr>
      </w:pPr>
      <w:r>
        <w:t xml:space="preserve">Track </w:t>
      </w:r>
      <w:r w:rsidR="00BF0B94">
        <w:t>requirements more efficiently and minimize the modification of already written code</w:t>
      </w:r>
      <w:r>
        <w:t>.</w:t>
      </w:r>
    </w:p>
    <w:p w:rsidR="008B2883" w:rsidRDefault="00BF0B94" w:rsidP="008B2883">
      <w:pPr>
        <w:pStyle w:val="ListParagraph"/>
        <w:numPr>
          <w:ilvl w:val="0"/>
          <w:numId w:val="26"/>
        </w:numPr>
      </w:pPr>
      <w:r>
        <w:t>Track and collaborate on tasks that require high collaboration.</w:t>
      </w:r>
    </w:p>
    <w:p w:rsidR="008B2883" w:rsidRDefault="008B2883" w:rsidP="008B2883"/>
    <w:p w:rsidR="008B2883" w:rsidRDefault="008B2883" w:rsidP="008B2883"/>
    <w:p w:rsidR="008B2883" w:rsidRDefault="008B2883"/>
    <w:sectPr w:rsidR="008B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384D63"/>
    <w:multiLevelType w:val="hybridMultilevel"/>
    <w:tmpl w:val="DE645CB4"/>
    <w:lvl w:ilvl="0" w:tplc="E548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E5962"/>
    <w:multiLevelType w:val="hybridMultilevel"/>
    <w:tmpl w:val="E9A4B61E"/>
    <w:lvl w:ilvl="0" w:tplc="A1665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96D6B"/>
    <w:multiLevelType w:val="hybridMultilevel"/>
    <w:tmpl w:val="FD96004A"/>
    <w:lvl w:ilvl="0" w:tplc="A02E8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3"/>
    <w:rsid w:val="00466500"/>
    <w:rsid w:val="00531600"/>
    <w:rsid w:val="00645252"/>
    <w:rsid w:val="006D3D74"/>
    <w:rsid w:val="0083569A"/>
    <w:rsid w:val="008B2883"/>
    <w:rsid w:val="00A9204E"/>
    <w:rsid w:val="00BB5F6A"/>
    <w:rsid w:val="00B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9F75"/>
  <w15:chartTrackingRefBased/>
  <w15:docId w15:val="{EE852B09-EABE-4A20-9B6F-511734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OcCuLT_i'M :|]</dc:creator>
  <cp:keywords/>
  <dc:description/>
  <cp:lastModifiedBy>Sai Krishna Karanam</cp:lastModifiedBy>
  <cp:revision>5</cp:revision>
  <dcterms:created xsi:type="dcterms:W3CDTF">2018-09-29T20:41:00Z</dcterms:created>
  <dcterms:modified xsi:type="dcterms:W3CDTF">2018-10-31T01:15:00Z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