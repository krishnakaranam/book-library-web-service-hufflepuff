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F47DC1" w:rsidP="008B2883">
      <w:pPr>
        <w:ind w:firstLine="720"/>
      </w:pPr>
      <w:r>
        <w:t>Mythri, Yafang Chen</w:t>
      </w:r>
      <w:r w:rsidR="008B2883">
        <w:t xml:space="preserve"> and Sai Krishna Karanam.</w:t>
      </w:r>
    </w:p>
    <w:p w:rsidR="008B2883" w:rsidRDefault="008B2883">
      <w:r>
        <w:t xml:space="preserve">Date: </w:t>
      </w:r>
    </w:p>
    <w:p w:rsidR="008B2883" w:rsidRDefault="00F47DC1">
      <w:r>
        <w:tab/>
        <w:t>Sep 2</w:t>
      </w:r>
      <w:r w:rsidR="008249DE">
        <w:t>7</w:t>
      </w:r>
      <w:bookmarkStart w:id="0" w:name="_GoBack"/>
      <w:bookmarkEnd w:id="0"/>
      <w:r w:rsidR="008B2883" w:rsidRPr="008B2883">
        <w:rPr>
          <w:vertAlign w:val="superscript"/>
        </w:rPr>
        <w:t>th</w:t>
      </w:r>
      <w:r w:rsidR="008B2883">
        <w:t>, 2018</w:t>
      </w:r>
    </w:p>
    <w:p w:rsidR="008B2883" w:rsidRDefault="008B2883"/>
    <w:p w:rsidR="008B2883" w:rsidRDefault="008B2883" w:rsidP="008B2883">
      <w:r>
        <w:t>2 things that went well this sprint:</w:t>
      </w:r>
    </w:p>
    <w:p w:rsidR="008B2883" w:rsidRDefault="008B2883" w:rsidP="008B2883">
      <w:pPr>
        <w:pStyle w:val="ListParagraph"/>
        <w:numPr>
          <w:ilvl w:val="0"/>
          <w:numId w:val="24"/>
        </w:numPr>
      </w:pPr>
      <w:r>
        <w:t xml:space="preserve">Completed setting up </w:t>
      </w:r>
      <w:r w:rsidR="00F47DC1">
        <w:t>GIT repository for Team Hufflepuff.</w:t>
      </w:r>
    </w:p>
    <w:p w:rsidR="008B2883" w:rsidRDefault="009C6CDC" w:rsidP="008B2883">
      <w:pPr>
        <w:pStyle w:val="ListParagraph"/>
        <w:numPr>
          <w:ilvl w:val="0"/>
          <w:numId w:val="24"/>
        </w:numPr>
      </w:pPr>
      <w:r>
        <w:t>Met all the team members, discussed about software development methodology we’re going to use in this project.</w:t>
      </w:r>
    </w:p>
    <w:p w:rsidR="008B2883" w:rsidRDefault="008B2883" w:rsidP="008B2883"/>
    <w:p w:rsidR="008B2883" w:rsidRDefault="008B2883" w:rsidP="008B2883">
      <w:r>
        <w:t>2 things that did not go well this sprint: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 xml:space="preserve">We had issues </w:t>
      </w:r>
      <w:r w:rsidR="009C6CDC">
        <w:t>scheduling weekly meetings as the timings for all the teammates don’t work well together.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 xml:space="preserve">We had issues </w:t>
      </w:r>
      <w:r w:rsidR="009C6CDC">
        <w:t xml:space="preserve">deciding </w:t>
      </w:r>
      <w:r w:rsidR="00A444BF">
        <w:t>on where to host the Application</w:t>
      </w:r>
      <w:r>
        <w:t>.</w:t>
      </w:r>
    </w:p>
    <w:p w:rsidR="008B2883" w:rsidRDefault="008B2883" w:rsidP="008B2883"/>
    <w:p w:rsidR="008B2883" w:rsidRDefault="008B2883" w:rsidP="008B2883">
      <w:r>
        <w:t>1 or more things we will improve this sprint:</w:t>
      </w:r>
    </w:p>
    <w:p w:rsidR="008B2883" w:rsidRDefault="009C6CDC" w:rsidP="008B2883">
      <w:pPr>
        <w:pStyle w:val="ListParagraph"/>
        <w:numPr>
          <w:ilvl w:val="0"/>
          <w:numId w:val="26"/>
        </w:numPr>
      </w:pPr>
      <w:r>
        <w:t>Keep everyone updated about the meeting schedules</w:t>
      </w:r>
      <w:r w:rsidR="008B2883">
        <w:t>.</w:t>
      </w:r>
    </w:p>
    <w:p w:rsidR="008B2883" w:rsidRDefault="009C6CDC" w:rsidP="008B2883">
      <w:pPr>
        <w:pStyle w:val="ListParagraph"/>
        <w:numPr>
          <w:ilvl w:val="0"/>
          <w:numId w:val="26"/>
        </w:numPr>
      </w:pPr>
      <w:r>
        <w:t>Decide on wh</w:t>
      </w:r>
      <w:r w:rsidR="00481F3B">
        <w:t>ere to host the application</w:t>
      </w:r>
      <w:r w:rsidR="008B2883">
        <w:t>.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481F3B"/>
    <w:rsid w:val="00645252"/>
    <w:rsid w:val="006D3D74"/>
    <w:rsid w:val="008249DE"/>
    <w:rsid w:val="0083569A"/>
    <w:rsid w:val="008B2883"/>
    <w:rsid w:val="009C6CDC"/>
    <w:rsid w:val="00A444BF"/>
    <w:rsid w:val="00A9204E"/>
    <w:rsid w:val="00BB5F6A"/>
    <w:rsid w:val="00F4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9E4C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6</cp:revision>
  <dcterms:created xsi:type="dcterms:W3CDTF">2018-09-29T20:41:00Z</dcterms:created>
  <dcterms:modified xsi:type="dcterms:W3CDTF">2018-10-31T01:17:00Z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