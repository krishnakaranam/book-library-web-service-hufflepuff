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Pr="008B2883" w:rsidRDefault="008B2883">
      <w:pPr>
        <w:rPr>
          <w:b/>
          <w:sz w:val="24"/>
        </w:rPr>
      </w:pPr>
      <w:r w:rsidRPr="008B2883">
        <w:rPr>
          <w:b/>
          <w:sz w:val="24"/>
        </w:rPr>
        <w:t>Team Hufflepuff:</w:t>
      </w:r>
    </w:p>
    <w:p w:rsidR="008B2883" w:rsidRDefault="008B2883"/>
    <w:p w:rsidR="008B2883" w:rsidRDefault="008B2883">
      <w:r>
        <w:t xml:space="preserve">Team mates: </w:t>
      </w:r>
    </w:p>
    <w:p w:rsidR="008B2883" w:rsidRDefault="008B2883" w:rsidP="008B2883">
      <w:pPr>
        <w:ind w:firstLine="720"/>
      </w:pPr>
      <w:r>
        <w:t>Divya Agarwal and Sai Krishna Karanam.</w:t>
      </w:r>
    </w:p>
    <w:p w:rsidR="008B2883" w:rsidRDefault="008B2883">
      <w:r>
        <w:t xml:space="preserve">Date: </w:t>
      </w:r>
    </w:p>
    <w:p w:rsidR="008B2883" w:rsidRDefault="008B2883">
      <w:r>
        <w:tab/>
      </w:r>
      <w:r w:rsidR="008E2DC4">
        <w:t>Oct 03</w:t>
      </w:r>
      <w:r w:rsidR="008E2DC4" w:rsidRPr="008E2DC4">
        <w:rPr>
          <w:vertAlign w:val="superscript"/>
        </w:rPr>
        <w:t>rd</w:t>
      </w:r>
      <w:r>
        <w:t>, 2018</w:t>
      </w:r>
      <w:bookmarkStart w:id="0" w:name="_GoBack"/>
      <w:bookmarkEnd w:id="0"/>
    </w:p>
    <w:p w:rsidR="008B2883" w:rsidRDefault="008B2883"/>
    <w:p w:rsidR="008B2883" w:rsidRDefault="008B2883" w:rsidP="008B2883">
      <w:r>
        <w:t>2 things that went well this sprint:</w:t>
      </w:r>
    </w:p>
    <w:p w:rsidR="008B2883" w:rsidRDefault="008B2883" w:rsidP="008B2883">
      <w:pPr>
        <w:pStyle w:val="ListParagraph"/>
        <w:numPr>
          <w:ilvl w:val="0"/>
          <w:numId w:val="24"/>
        </w:numPr>
      </w:pPr>
      <w:r>
        <w:t>Completed setting up Flask, went through basic tutorials and set up a demo application.</w:t>
      </w:r>
    </w:p>
    <w:p w:rsidR="008B2883" w:rsidRDefault="008B2883" w:rsidP="008B2883">
      <w:pPr>
        <w:pStyle w:val="ListParagraph"/>
        <w:numPr>
          <w:ilvl w:val="0"/>
          <w:numId w:val="24"/>
        </w:numPr>
      </w:pPr>
      <w:r>
        <w:t>Set up a slack channel at “</w:t>
      </w:r>
      <w:r w:rsidRPr="008B2883">
        <w:t>hufflepuffworld.slack.com</w:t>
      </w:r>
      <w:r>
        <w:t>” for communication and created a basic</w:t>
      </w:r>
      <w:r w:rsidR="00BB5F6A">
        <w:t xml:space="preserve"> Excel</w:t>
      </w:r>
      <w:r>
        <w:t xml:space="preserve"> template to schedule and track individual tasks for each sprint.</w:t>
      </w:r>
    </w:p>
    <w:p w:rsidR="008B2883" w:rsidRDefault="008B2883" w:rsidP="008B2883"/>
    <w:p w:rsidR="008B2883" w:rsidRDefault="008B2883" w:rsidP="008B2883">
      <w:r>
        <w:t>2 things that did not go well this sprint: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>We had issues dividing and scheduling the tasks as the team was not finalized. (2 persons left the team and one person joined the team)</w:t>
      </w:r>
    </w:p>
    <w:p w:rsidR="008B2883" w:rsidRDefault="008B2883" w:rsidP="008B2883">
      <w:pPr>
        <w:pStyle w:val="ListParagraph"/>
        <w:numPr>
          <w:ilvl w:val="0"/>
          <w:numId w:val="25"/>
        </w:numPr>
      </w:pPr>
      <w:r>
        <w:t>We had issues with Heroku in deploying the application.</w:t>
      </w:r>
    </w:p>
    <w:p w:rsidR="008B2883" w:rsidRDefault="008B2883" w:rsidP="008B2883"/>
    <w:p w:rsidR="008B2883" w:rsidRDefault="008B2883" w:rsidP="008B2883">
      <w:r>
        <w:t>1 or more things we will improve this sprint:</w:t>
      </w:r>
    </w:p>
    <w:p w:rsidR="008B2883" w:rsidRDefault="008B2883" w:rsidP="008B2883">
      <w:pPr>
        <w:pStyle w:val="ListParagraph"/>
        <w:numPr>
          <w:ilvl w:val="0"/>
          <w:numId w:val="26"/>
        </w:numPr>
      </w:pPr>
      <w:r>
        <w:t>Track inter-dependent tasks more efficiently.</w:t>
      </w:r>
    </w:p>
    <w:p w:rsidR="008B2883" w:rsidRDefault="008B2883" w:rsidP="008B2883">
      <w:pPr>
        <w:pStyle w:val="ListParagraph"/>
        <w:numPr>
          <w:ilvl w:val="0"/>
          <w:numId w:val="26"/>
        </w:numPr>
      </w:pPr>
      <w:r>
        <w:t>Reduce redundancy of the tasks.</w:t>
      </w:r>
    </w:p>
    <w:p w:rsidR="008B2883" w:rsidRDefault="008B2883" w:rsidP="008B2883"/>
    <w:p w:rsidR="008B2883" w:rsidRDefault="008B2883" w:rsidP="008B2883"/>
    <w:p w:rsidR="008B2883" w:rsidRDefault="008B2883"/>
    <w:sectPr w:rsidR="008B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84D63"/>
    <w:multiLevelType w:val="hybridMultilevel"/>
    <w:tmpl w:val="DE645CB4"/>
    <w:lvl w:ilvl="0" w:tplc="E548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DE5962"/>
    <w:multiLevelType w:val="hybridMultilevel"/>
    <w:tmpl w:val="E9A4B61E"/>
    <w:lvl w:ilvl="0" w:tplc="A1665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96D6B"/>
    <w:multiLevelType w:val="hybridMultilevel"/>
    <w:tmpl w:val="FD96004A"/>
    <w:lvl w:ilvl="0" w:tplc="A02E8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4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83"/>
    <w:rsid w:val="00645252"/>
    <w:rsid w:val="006D3D74"/>
    <w:rsid w:val="0083569A"/>
    <w:rsid w:val="008B2883"/>
    <w:rsid w:val="008E2DC4"/>
    <w:rsid w:val="00A9204E"/>
    <w:rsid w:val="00BB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AD5"/>
  <w15:chartTrackingRefBased/>
  <w15:docId w15:val="{EE852B09-EABE-4A20-9B6F-511734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B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OcCuLT_i'M :|]</dc:creator>
  <cp:keywords/>
  <dc:description/>
  <cp:lastModifiedBy>Sai Krishna Karanam</cp:lastModifiedBy>
  <cp:revision>3</cp:revision>
  <dcterms:created xsi:type="dcterms:W3CDTF">2018-09-29T20:41:00Z</dcterms:created>
  <dcterms:modified xsi:type="dcterms:W3CDTF">2018-10-31T01:16:00Z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