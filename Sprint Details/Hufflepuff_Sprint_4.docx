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8B2883" w:rsidRDefault="008B2883">
      <w:pPr>
        <w:rPr>
          <w:b/>
          <w:sz w:val="24"/>
        </w:rPr>
      </w:pPr>
      <w:r w:rsidRPr="008B2883">
        <w:rPr>
          <w:b/>
          <w:sz w:val="24"/>
        </w:rPr>
        <w:t>Team Hufflepuff:</w:t>
      </w:r>
    </w:p>
    <w:p w:rsidR="008B2883" w:rsidRDefault="008B2883"/>
    <w:p w:rsidR="008B2883" w:rsidRDefault="008B2883">
      <w:r>
        <w:t xml:space="preserve">Team mates: </w:t>
      </w:r>
    </w:p>
    <w:p w:rsidR="008B2883" w:rsidRDefault="008B2883" w:rsidP="008B2883">
      <w:pPr>
        <w:ind w:firstLine="720"/>
      </w:pPr>
      <w:r>
        <w:t>Divya Agarwal and Sai Krishna Karanam.</w:t>
      </w:r>
    </w:p>
    <w:p w:rsidR="008B2883" w:rsidRDefault="008B2883">
      <w:r>
        <w:t xml:space="preserve">Date: </w:t>
      </w:r>
    </w:p>
    <w:p w:rsidR="008B2883" w:rsidRDefault="008B2883">
      <w:r>
        <w:tab/>
      </w:r>
      <w:r w:rsidR="001D683E">
        <w:t>Oct 17</w:t>
      </w:r>
      <w:r w:rsidRPr="008B2883">
        <w:rPr>
          <w:vertAlign w:val="superscript"/>
        </w:rPr>
        <w:t>th</w:t>
      </w:r>
      <w:r>
        <w:t>, 2018</w:t>
      </w:r>
    </w:p>
    <w:p w:rsidR="008B2883" w:rsidRDefault="008B2883"/>
    <w:p w:rsidR="008B2883" w:rsidRDefault="008B2883" w:rsidP="008B2883">
      <w:r>
        <w:t>2 things that went well this sprint:</w:t>
      </w:r>
    </w:p>
    <w:p w:rsidR="008B2883" w:rsidRDefault="002445F9" w:rsidP="008B2883">
      <w:pPr>
        <w:pStyle w:val="ListParagraph"/>
        <w:numPr>
          <w:ilvl w:val="0"/>
          <w:numId w:val="24"/>
        </w:numPr>
      </w:pPr>
      <w:r>
        <w:t>Set up routes to all the APIs requested in the requirements</w:t>
      </w:r>
      <w:r w:rsidR="008B2883">
        <w:t>.</w:t>
      </w:r>
    </w:p>
    <w:p w:rsidR="008B2883" w:rsidRDefault="002445F9" w:rsidP="008B2883">
      <w:pPr>
        <w:pStyle w:val="ListParagraph"/>
        <w:numPr>
          <w:ilvl w:val="0"/>
          <w:numId w:val="24"/>
        </w:numPr>
      </w:pPr>
      <w:r>
        <w:t>Completed annotating using flask-restplus for swagger API documentation and established correct response codes for all the APIs.</w:t>
      </w:r>
    </w:p>
    <w:p w:rsidR="008B2883" w:rsidRDefault="008B2883" w:rsidP="008B2883"/>
    <w:p w:rsidR="008B2883" w:rsidRDefault="008B2883" w:rsidP="008B2883">
      <w:r>
        <w:t>2 things that did not go well this sprint:</w:t>
      </w:r>
    </w:p>
    <w:p w:rsidR="008B2883" w:rsidRDefault="008B2883" w:rsidP="008B2883">
      <w:pPr>
        <w:pStyle w:val="ListParagraph"/>
        <w:numPr>
          <w:ilvl w:val="0"/>
          <w:numId w:val="25"/>
        </w:numPr>
      </w:pPr>
      <w:r>
        <w:t xml:space="preserve">We </w:t>
      </w:r>
      <w:r w:rsidR="002445F9">
        <w:t>discussed about the response codes each API should have</w:t>
      </w:r>
      <w:r w:rsidR="00BF0B94">
        <w:t>.</w:t>
      </w:r>
      <w:r w:rsidR="002445F9">
        <w:t xml:space="preserve"> We worked on maintaining consistency for all the APIs.</w:t>
      </w:r>
    </w:p>
    <w:p w:rsidR="008B2883" w:rsidRDefault="00BF0B94" w:rsidP="008B2883">
      <w:pPr>
        <w:pStyle w:val="ListParagraph"/>
        <w:numPr>
          <w:ilvl w:val="0"/>
          <w:numId w:val="25"/>
        </w:numPr>
      </w:pPr>
      <w:r>
        <w:t xml:space="preserve">We </w:t>
      </w:r>
      <w:r w:rsidR="003B0F89">
        <w:t>had issues deploying on Heroku as we didn’t update requirements.txt before deployment</w:t>
      </w:r>
      <w:r w:rsidR="008B2883">
        <w:t>.</w:t>
      </w:r>
    </w:p>
    <w:p w:rsidR="008B2883" w:rsidRDefault="008B2883" w:rsidP="008B2883"/>
    <w:p w:rsidR="008B2883" w:rsidRDefault="008B2883" w:rsidP="008B2883">
      <w:r>
        <w:t>1 or more things we will improve this sprint:</w:t>
      </w:r>
    </w:p>
    <w:p w:rsidR="008B2883" w:rsidRDefault="003B0F89" w:rsidP="008B2883">
      <w:pPr>
        <w:pStyle w:val="ListParagraph"/>
        <w:numPr>
          <w:ilvl w:val="0"/>
          <w:numId w:val="26"/>
        </w:numPr>
      </w:pPr>
      <w:r>
        <w:t>Establish consistent practices before working separately on collaborative tasks</w:t>
      </w:r>
      <w:r w:rsidR="008B2883">
        <w:t>.</w:t>
      </w:r>
    </w:p>
    <w:p w:rsidR="008B2883" w:rsidRDefault="003B0F89" w:rsidP="008B2883">
      <w:pPr>
        <w:pStyle w:val="ListParagraph"/>
        <w:numPr>
          <w:ilvl w:val="0"/>
          <w:numId w:val="26"/>
        </w:numPr>
      </w:pPr>
      <w:r>
        <w:t xml:space="preserve">Try to minimize errors by running in localhost before deploying the application on the cloud </w:t>
      </w:r>
      <w:bookmarkStart w:id="0" w:name="_GoBack"/>
      <w:bookmarkEnd w:id="0"/>
      <w:r>
        <w:t xml:space="preserve">server. </w:t>
      </w:r>
    </w:p>
    <w:p w:rsidR="008B2883" w:rsidRDefault="008B2883" w:rsidP="008B2883"/>
    <w:p w:rsidR="008B2883" w:rsidRDefault="008B2883" w:rsidP="008B2883"/>
    <w:p w:rsidR="008B2883" w:rsidRDefault="008B2883"/>
    <w:sectPr w:rsidR="008B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384D63"/>
    <w:multiLevelType w:val="hybridMultilevel"/>
    <w:tmpl w:val="DE645CB4"/>
    <w:lvl w:ilvl="0" w:tplc="E548C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DE5962"/>
    <w:multiLevelType w:val="hybridMultilevel"/>
    <w:tmpl w:val="E9A4B61E"/>
    <w:lvl w:ilvl="0" w:tplc="A1665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96D6B"/>
    <w:multiLevelType w:val="hybridMultilevel"/>
    <w:tmpl w:val="FD96004A"/>
    <w:lvl w:ilvl="0" w:tplc="A02E8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4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83"/>
    <w:rsid w:val="001D683E"/>
    <w:rsid w:val="002445F9"/>
    <w:rsid w:val="003B0F89"/>
    <w:rsid w:val="00645252"/>
    <w:rsid w:val="006D3D74"/>
    <w:rsid w:val="0083569A"/>
    <w:rsid w:val="008B2883"/>
    <w:rsid w:val="00A9204E"/>
    <w:rsid w:val="00BB5F6A"/>
    <w:rsid w:val="00B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2759"/>
  <w15:chartTrackingRefBased/>
  <w15:docId w15:val="{EE852B09-EABE-4A20-9B6F-511734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B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OcCuLT_i'M :|]</dc:creator>
  <cp:keywords/>
  <dc:description/>
  <cp:lastModifiedBy>Sai Krishna Karanam</cp:lastModifiedBy>
  <cp:revision>5</cp:revision>
  <dcterms:created xsi:type="dcterms:W3CDTF">2018-09-29T20:41:00Z</dcterms:created>
  <dcterms:modified xsi:type="dcterms:W3CDTF">2018-10-31T01:28:00Z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