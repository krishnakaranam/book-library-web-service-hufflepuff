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8B2883" w:rsidRDefault="008B2883">
      <w:pPr>
        <w:rPr>
          <w:b/>
          <w:sz w:val="24"/>
        </w:rPr>
      </w:pPr>
      <w:r w:rsidRPr="008B2883">
        <w:rPr>
          <w:b/>
          <w:sz w:val="24"/>
        </w:rPr>
        <w:t>Team Hufflepuff:</w:t>
      </w:r>
    </w:p>
    <w:p w:rsidR="008B2883" w:rsidRDefault="008B2883"/>
    <w:p w:rsidR="008B2883" w:rsidRDefault="008B2883">
      <w:r>
        <w:t xml:space="preserve">Team mates: </w:t>
      </w:r>
    </w:p>
    <w:p w:rsidR="008B2883" w:rsidRDefault="008B2883" w:rsidP="008B2883">
      <w:pPr>
        <w:ind w:firstLine="720"/>
      </w:pPr>
      <w:r>
        <w:t>Divya Agarwal and Sai Krishna Karanam.</w:t>
      </w:r>
    </w:p>
    <w:p w:rsidR="008B2883" w:rsidRDefault="008B2883">
      <w:r>
        <w:t xml:space="preserve">Date: </w:t>
      </w:r>
    </w:p>
    <w:p w:rsidR="008B2883" w:rsidRDefault="008B2883">
      <w:r>
        <w:tab/>
      </w:r>
      <w:r w:rsidR="001D683E">
        <w:t xml:space="preserve">Oct </w:t>
      </w:r>
      <w:r w:rsidR="00202164">
        <w:t>24</w:t>
      </w:r>
      <w:r w:rsidRPr="008B2883">
        <w:rPr>
          <w:vertAlign w:val="superscript"/>
        </w:rPr>
        <w:t>th</w:t>
      </w:r>
      <w:r>
        <w:t>, 2018</w:t>
      </w:r>
    </w:p>
    <w:p w:rsidR="008B2883" w:rsidRDefault="008B2883"/>
    <w:p w:rsidR="008B2883" w:rsidRDefault="008B2883" w:rsidP="008B2883">
      <w:r>
        <w:t>2 things that went well this sprint:</w:t>
      </w:r>
    </w:p>
    <w:p w:rsidR="008B2883" w:rsidRDefault="00EA71D5" w:rsidP="008B2883">
      <w:pPr>
        <w:pStyle w:val="ListParagraph"/>
        <w:numPr>
          <w:ilvl w:val="0"/>
          <w:numId w:val="24"/>
        </w:numPr>
      </w:pPr>
      <w:r>
        <w:t xml:space="preserve">Adding persistence to the application using sql-alchemy. </w:t>
      </w:r>
    </w:p>
    <w:p w:rsidR="008B2883" w:rsidRDefault="00EA71D5" w:rsidP="008B2883">
      <w:pPr>
        <w:pStyle w:val="ListParagraph"/>
        <w:numPr>
          <w:ilvl w:val="0"/>
          <w:numId w:val="24"/>
        </w:numPr>
      </w:pPr>
      <w:r>
        <w:t>Implementing DAO methods for CRUD operations on all the resources</w:t>
      </w:r>
      <w:r w:rsidR="002445F9">
        <w:t>.</w:t>
      </w:r>
    </w:p>
    <w:p w:rsidR="008B2883" w:rsidRDefault="008B2883" w:rsidP="008B2883"/>
    <w:p w:rsidR="008B2883" w:rsidRDefault="008B2883" w:rsidP="008B2883">
      <w:r>
        <w:t>2 things that did not go well this sprint:</w:t>
      </w:r>
    </w:p>
    <w:p w:rsidR="008B2883" w:rsidRDefault="00EA71D5" w:rsidP="008B2883">
      <w:pPr>
        <w:pStyle w:val="ListParagraph"/>
        <w:numPr>
          <w:ilvl w:val="0"/>
          <w:numId w:val="25"/>
        </w:numPr>
      </w:pPr>
      <w:r>
        <w:t>Creating the tables in Heroku PostgreSQL</w:t>
      </w:r>
      <w:r w:rsidR="00C703E9">
        <w:t>. Spent some time debugging why the tables were not being created.</w:t>
      </w:r>
    </w:p>
    <w:p w:rsidR="008B2883" w:rsidRDefault="00C703E9" w:rsidP="008B2883">
      <w:pPr>
        <w:pStyle w:val="ListParagraph"/>
        <w:numPr>
          <w:ilvl w:val="0"/>
          <w:numId w:val="25"/>
        </w:numPr>
      </w:pPr>
      <w:r>
        <w:t>Took time to decide on which python test suite to use for tests on CRUD applications on all the resources</w:t>
      </w:r>
      <w:r w:rsidR="008B2883">
        <w:t>.</w:t>
      </w:r>
    </w:p>
    <w:p w:rsidR="008B2883" w:rsidRDefault="008B2883" w:rsidP="008B2883"/>
    <w:p w:rsidR="008B2883" w:rsidRDefault="008B2883" w:rsidP="008B2883">
      <w:r>
        <w:t>1 or more things we will improve this sprint:</w:t>
      </w:r>
    </w:p>
    <w:p w:rsidR="008B2883" w:rsidRDefault="00C52115" w:rsidP="008B2883">
      <w:pPr>
        <w:pStyle w:val="ListParagraph"/>
        <w:numPr>
          <w:ilvl w:val="0"/>
          <w:numId w:val="26"/>
        </w:numPr>
      </w:pPr>
      <w:r>
        <w:t>M</w:t>
      </w:r>
      <w:r w:rsidR="003B0F89">
        <w:t>inimize errors by running</w:t>
      </w:r>
      <w:r>
        <w:t xml:space="preserve"> the application</w:t>
      </w:r>
      <w:r w:rsidR="003B0F89">
        <w:t xml:space="preserve"> </w:t>
      </w:r>
      <w:r>
        <w:t>o</w:t>
      </w:r>
      <w:r w:rsidR="003B0F89">
        <w:t xml:space="preserve">n localhost before deploying the application on the </w:t>
      </w:r>
      <w:r>
        <w:t>Heroku</w:t>
      </w:r>
      <w:bookmarkStart w:id="0" w:name="_GoBack"/>
      <w:bookmarkEnd w:id="0"/>
      <w:r w:rsidR="003B0F89">
        <w:t xml:space="preserve"> server. </w:t>
      </w:r>
    </w:p>
    <w:p w:rsidR="008B2883" w:rsidRDefault="008B2883" w:rsidP="008B2883"/>
    <w:p w:rsidR="008B2883" w:rsidRDefault="008B2883" w:rsidP="008B2883"/>
    <w:p w:rsidR="008B2883" w:rsidRDefault="008B2883"/>
    <w:sectPr w:rsidR="008B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384D63"/>
    <w:multiLevelType w:val="hybridMultilevel"/>
    <w:tmpl w:val="DE645CB4"/>
    <w:lvl w:ilvl="0" w:tplc="E548C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DE5962"/>
    <w:multiLevelType w:val="hybridMultilevel"/>
    <w:tmpl w:val="E9A4B61E"/>
    <w:lvl w:ilvl="0" w:tplc="A1665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96D6B"/>
    <w:multiLevelType w:val="hybridMultilevel"/>
    <w:tmpl w:val="FD96004A"/>
    <w:lvl w:ilvl="0" w:tplc="A02E8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4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83"/>
    <w:rsid w:val="001D683E"/>
    <w:rsid w:val="00202164"/>
    <w:rsid w:val="002445F9"/>
    <w:rsid w:val="003B0F89"/>
    <w:rsid w:val="00645252"/>
    <w:rsid w:val="006D3D74"/>
    <w:rsid w:val="0083569A"/>
    <w:rsid w:val="008B2883"/>
    <w:rsid w:val="00A9204E"/>
    <w:rsid w:val="00BB5F6A"/>
    <w:rsid w:val="00BF0B94"/>
    <w:rsid w:val="00C52115"/>
    <w:rsid w:val="00C703E9"/>
    <w:rsid w:val="00E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1FCA"/>
  <w15:chartTrackingRefBased/>
  <w15:docId w15:val="{EE852B09-EABE-4A20-9B6F-511734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B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OcCuLT_i'M :|]</dc:creator>
  <cp:keywords/>
  <dc:description/>
  <cp:lastModifiedBy>Sai Krishna Karanam</cp:lastModifiedBy>
  <cp:revision>8</cp:revision>
  <dcterms:created xsi:type="dcterms:W3CDTF">2018-09-29T20:41:00Z</dcterms:created>
  <dcterms:modified xsi:type="dcterms:W3CDTF">2018-10-31T01:50:00Z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